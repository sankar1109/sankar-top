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6F" w:rsidRDefault="0073126F" w:rsidP="0073126F">
      <w:pPr>
        <w:pStyle w:val="Default"/>
        <w:rPr>
          <w:b/>
          <w:sz w:val="28"/>
          <w:szCs w:val="28"/>
        </w:rPr>
      </w:pPr>
      <w:r w:rsidRPr="001F28F7">
        <w:rPr>
          <w:b/>
          <w:sz w:val="28"/>
          <w:szCs w:val="28"/>
        </w:rPr>
        <w:t xml:space="preserve">[B1]- How to Create an Table student write an SQL Query ? </w:t>
      </w:r>
    </w:p>
    <w:p w:rsidR="001F28F7" w:rsidRPr="001F28F7" w:rsidRDefault="001F28F7" w:rsidP="0073126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</w:t>
      </w:r>
    </w:p>
    <w:p w:rsidR="0073126F" w:rsidRDefault="0073126F" w:rsidP="0073126F">
      <w:pPr>
        <w:pStyle w:val="Default"/>
        <w:rPr>
          <w:sz w:val="28"/>
          <w:szCs w:val="28"/>
        </w:rPr>
      </w:pPr>
    </w:p>
    <w:p w:rsidR="0073126F" w:rsidRDefault="0073126F" w:rsidP="0062276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CREATE TABLE statement is used to create table in a database.</w:t>
      </w:r>
      <w:r w:rsidRPr="0073126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DD0EB7">
        <w:rPr>
          <w:rFonts w:ascii="Segoe UI" w:hAnsi="Segoe UI" w:cs="Segoe UI"/>
          <w:color w:val="333333"/>
          <w:shd w:val="clear" w:color="auto" w:fill="FFFFFF"/>
        </w:rPr>
        <w:t>For creating a</w:t>
      </w:r>
      <w:r>
        <w:rPr>
          <w:rFonts w:ascii="Segoe UI" w:hAnsi="Segoe UI" w:cs="Segoe UI"/>
          <w:color w:val="333333"/>
          <w:shd w:val="clear" w:color="auto" w:fill="FFFFFF"/>
        </w:rPr>
        <w:t xml:space="preserve"> table, you should name the table and define its column and each column's data type.</w:t>
      </w:r>
    </w:p>
    <w:p w:rsidR="0073126F" w:rsidRDefault="00B925CD" w:rsidP="007312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:rsidR="0073126F" w:rsidRDefault="0073126F" w:rsidP="007312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Syntax :</w:t>
      </w:r>
    </w:p>
    <w:p w:rsidR="0073126F" w:rsidRPr="0073126F" w:rsidRDefault="0073126F" w:rsidP="0073126F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731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create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731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table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"tablename"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73126F" w:rsidRPr="0073126F" w:rsidRDefault="0073126F" w:rsidP="0073126F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"column1"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"data type"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73126F" w:rsidRPr="0073126F" w:rsidRDefault="0073126F" w:rsidP="0073126F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"column2"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"data type"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73126F" w:rsidRPr="0073126F" w:rsidRDefault="0073126F" w:rsidP="0073126F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"column3"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"data type"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73126F" w:rsidRDefault="0073126F" w:rsidP="0073126F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"ColumnN"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731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"data type"</w:t>
      </w:r>
      <w:r w:rsidRPr="00731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3126F" w:rsidRDefault="0073126F" w:rsidP="0073126F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73126F" w:rsidRPr="001F28F7" w:rsidRDefault="0073126F" w:rsidP="0073126F">
      <w:pPr>
        <w:pStyle w:val="Default"/>
        <w:pBdr>
          <w:bottom w:val="single" w:sz="6" w:space="1" w:color="auto"/>
        </w:pBdr>
        <w:jc w:val="both"/>
        <w:rPr>
          <w:b/>
          <w:sz w:val="28"/>
          <w:szCs w:val="28"/>
        </w:rPr>
      </w:pPr>
      <w:r w:rsidRPr="001F28F7">
        <w:rPr>
          <w:b/>
          <w:sz w:val="28"/>
          <w:szCs w:val="28"/>
        </w:rPr>
        <w:t xml:space="preserve">[B2] - How to Create an Exam table with foreign key on roll no write a SQL Query? </w:t>
      </w:r>
    </w:p>
    <w:p w:rsidR="00B925CD" w:rsidRPr="00E62B9D" w:rsidRDefault="00B925CD" w:rsidP="00475B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E62B9D" w:rsidRDefault="00475B6C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Create  table student </w:t>
      </w:r>
    </w:p>
    <w:p w:rsidR="00475B6C" w:rsidRDefault="00475B6C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</w:p>
    <w:p w:rsidR="00475B6C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s_name varchar(50)</w:t>
      </w:r>
      <w:r w:rsidR="00475B6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null,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s_class int null,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Roll_num int primary key ,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Create table exam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Subject_name varchar(50),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roll_num int,</w:t>
      </w:r>
    </w:p>
    <w:p w:rsidR="00B925CD" w:rsidRPr="00B925CD" w:rsidRDefault="00B925CD" w:rsidP="00B925CD">
      <w:pP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IN" w:eastAsia="en-IN"/>
        </w:rPr>
      </w:pPr>
      <w:r w:rsidRPr="00B925CD">
        <w:rPr>
          <w:rFonts w:ascii="Consolas" w:eastAsia="Times New Roman" w:hAnsi="Consolas" w:cs="Consolas"/>
          <w:color w:val="1990B8"/>
          <w:sz w:val="24"/>
          <w:szCs w:val="24"/>
          <w:lang w:val="en-IN" w:eastAsia="en-IN"/>
        </w:rPr>
        <w:t>FOREIGN</w:t>
      </w:r>
      <w:r w:rsidRPr="00B925CD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B925CD">
        <w:rPr>
          <w:rFonts w:ascii="Consolas" w:eastAsia="Times New Roman" w:hAnsi="Consolas" w:cs="Consolas"/>
          <w:color w:val="1990B8"/>
          <w:sz w:val="24"/>
          <w:szCs w:val="24"/>
          <w:lang w:val="en-IN" w:eastAsia="en-IN"/>
        </w:rPr>
        <w:t>KEY</w:t>
      </w:r>
      <w:r w:rsidRPr="00B925CD">
        <w:rPr>
          <w:rFonts w:ascii="Consolas" w:eastAsia="Times New Roman" w:hAnsi="Consolas" w:cs="Consolas"/>
          <w:color w:val="5F6364"/>
          <w:sz w:val="24"/>
          <w:szCs w:val="24"/>
          <w:lang w:val="en-IN" w:eastAsia="en-IN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roll_num</w:t>
      </w:r>
      <w:r w:rsidRPr="00B925CD">
        <w:rPr>
          <w:rFonts w:ascii="Consolas" w:eastAsia="Times New Roman" w:hAnsi="Consolas" w:cs="Consolas"/>
          <w:color w:val="5F6364"/>
          <w:sz w:val="24"/>
          <w:szCs w:val="24"/>
          <w:lang w:val="en-IN" w:eastAsia="en-IN"/>
        </w:rPr>
        <w:t>)</w:t>
      </w:r>
    </w:p>
    <w:p w:rsidR="00B925CD" w:rsidRDefault="00B925CD" w:rsidP="00B925CD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925CD">
        <w:rPr>
          <w:rFonts w:ascii="Consolas" w:eastAsia="Times New Roman" w:hAnsi="Consolas" w:cs="Consolas"/>
          <w:color w:val="1990B8"/>
          <w:sz w:val="24"/>
          <w:szCs w:val="24"/>
          <w:lang w:val="en-IN" w:eastAsia="en-IN"/>
        </w:rPr>
        <w:t>REFERENCES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IN" w:eastAsia="en-IN"/>
        </w:rPr>
        <w:t xml:space="preserve"> student</w:t>
      </w:r>
      <w:r w:rsidRPr="00B925CD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B925CD">
        <w:rPr>
          <w:rFonts w:ascii="Consolas" w:eastAsia="Times New Roman" w:hAnsi="Consolas" w:cs="Consolas"/>
          <w:color w:val="5F6364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IN" w:eastAsia="en-IN"/>
        </w:rPr>
        <w:t>roll_num</w:t>
      </w:r>
      <w:r w:rsidRPr="00B925CD">
        <w:rPr>
          <w:rFonts w:ascii="Consolas" w:eastAsia="Times New Roman" w:hAnsi="Consolas" w:cs="Consolas"/>
          <w:color w:val="5F6364"/>
          <w:sz w:val="24"/>
          <w:szCs w:val="24"/>
          <w:lang w:val="en-IN" w:eastAsia="en-IN"/>
        </w:rPr>
        <w:t>)</w:t>
      </w:r>
    </w:p>
    <w:p w:rsidR="00475B6C" w:rsidRDefault="00B925CD" w:rsidP="00E62B9D">
      <w:pP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);</w:t>
      </w: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p w:rsidR="00B925CD" w:rsidRDefault="00B925CD" w:rsidP="00E62B9D">
      <w:pP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7"/>
      </w:tblGrid>
      <w:tr w:rsidR="00B925CD">
        <w:trPr>
          <w:trHeight w:val="127"/>
        </w:trPr>
        <w:tc>
          <w:tcPr>
            <w:tcW w:w="327" w:type="dxa"/>
          </w:tcPr>
          <w:p w:rsidR="00B925CD" w:rsidRDefault="00B925C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FE006F" w:rsidRPr="001F28F7" w:rsidRDefault="00B925CD" w:rsidP="00FE006F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[B3] What is SQL Key Constraints </w:t>
      </w:r>
      <w:r w:rsid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 </w:t>
      </w:r>
      <w:r w:rsidRP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write </w:t>
      </w:r>
      <w:r w:rsid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 </w:t>
      </w:r>
      <w:r w:rsidRP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an </w:t>
      </w:r>
      <w:r w:rsid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 </w:t>
      </w:r>
      <w:r w:rsidRP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E</w:t>
      </w:r>
      <w:r w:rsid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xample  of  SQL  Key           Constraints  </w:t>
      </w:r>
      <w:r w:rsidR="00FE006F" w:rsidRP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?</w:t>
      </w:r>
    </w:p>
    <w:p w:rsidR="00FE006F" w:rsidRPr="00FE006F" w:rsidRDefault="00FE006F" w:rsidP="00FE006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FE006F">
        <w:rPr>
          <w:color w:val="000000"/>
          <w:sz w:val="28"/>
          <w:szCs w:val="28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FE006F" w:rsidRDefault="00FE006F" w:rsidP="00FE006F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Create  table student </w:t>
      </w:r>
    </w:p>
    <w:p w:rsidR="00FE006F" w:rsidRDefault="00FE006F" w:rsidP="00FE006F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</w:p>
    <w:p w:rsidR="00FE006F" w:rsidRDefault="00FE006F" w:rsidP="00FE006F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s_name varchar(50) null,</w:t>
      </w:r>
    </w:p>
    <w:p w:rsidR="00FE006F" w:rsidRDefault="00FE006F" w:rsidP="00FE006F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s_class int null,</w:t>
      </w:r>
    </w:p>
    <w:p w:rsidR="00FE006F" w:rsidRDefault="00FE006F" w:rsidP="00FE006F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Roll_num int primary key ,</w:t>
      </w:r>
    </w:p>
    <w:p w:rsidR="00FE006F" w:rsidRDefault="00FE006F" w:rsidP="00830B8C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:rsidR="00830B8C" w:rsidRDefault="00830B8C" w:rsidP="00830B8C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A6137" w:rsidRPr="001F28F7" w:rsidRDefault="006A6137" w:rsidP="006A6137">
      <w:pPr>
        <w:pStyle w:val="Default"/>
        <w:rPr>
          <w:b/>
          <w:sz w:val="28"/>
          <w:szCs w:val="28"/>
        </w:rPr>
      </w:pPr>
      <w:r w:rsidRPr="001F28F7">
        <w:rPr>
          <w:rFonts w:eastAsia="Times New Roman"/>
          <w:b/>
          <w:sz w:val="28"/>
          <w:szCs w:val="28"/>
          <w:lang w:eastAsia="en-IN"/>
        </w:rPr>
        <w:t>[B4]</w:t>
      </w:r>
      <w:r w:rsidRPr="001F28F7">
        <w:rPr>
          <w:b/>
          <w:sz w:val="28"/>
          <w:szCs w:val="28"/>
        </w:rPr>
        <w:t xml:space="preserve"> What is SQL View Create a View of Student Table? </w:t>
      </w:r>
    </w:p>
    <w:p w:rsidR="006A6137" w:rsidRDefault="006A6137" w:rsidP="006A61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</w:t>
      </w:r>
    </w:p>
    <w:p w:rsidR="006A6137" w:rsidRPr="006A6137" w:rsidRDefault="006A6137" w:rsidP="00622769">
      <w:pPr>
        <w:pStyle w:val="Default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6A6137">
        <w:rPr>
          <w:sz w:val="28"/>
          <w:szCs w:val="28"/>
          <w:shd w:val="clear" w:color="auto" w:fill="FFFFFF"/>
        </w:rPr>
        <w:t>Sql view is a virtual table based on the result-set of an SQL statement.</w:t>
      </w:r>
    </w:p>
    <w:p w:rsidR="006A6137" w:rsidRPr="006A6137" w:rsidRDefault="006A6137" w:rsidP="00622769">
      <w:pPr>
        <w:pStyle w:val="Default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6A6137">
        <w:rPr>
          <w:sz w:val="28"/>
          <w:szCs w:val="28"/>
          <w:shd w:val="clear" w:color="auto" w:fill="FFFFFF"/>
        </w:rPr>
        <w:t>A view contains rows and columns, just like a real table. </w:t>
      </w:r>
    </w:p>
    <w:p w:rsidR="006A6137" w:rsidRPr="006A6137" w:rsidRDefault="006A6137" w:rsidP="00622769">
      <w:pPr>
        <w:pStyle w:val="Default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6A6137">
        <w:rPr>
          <w:sz w:val="28"/>
          <w:szCs w:val="28"/>
          <w:shd w:val="clear" w:color="auto" w:fill="FFFFFF"/>
        </w:rPr>
        <w:t>The fields in a view are fields from one or more real tables in the database.</w:t>
      </w:r>
    </w:p>
    <w:p w:rsidR="006A6137" w:rsidRPr="006A6137" w:rsidRDefault="006A6137" w:rsidP="0062276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A6137">
        <w:rPr>
          <w:sz w:val="28"/>
          <w:szCs w:val="28"/>
          <w:shd w:val="clear" w:color="auto" w:fill="FFFFFF"/>
        </w:rPr>
        <w:t>You can add SQL statements and functions to a view and present the data as if the data were coming from one single table.</w:t>
      </w:r>
    </w:p>
    <w:p w:rsidR="006A6137" w:rsidRDefault="006A6137" w:rsidP="006A6137">
      <w:pPr>
        <w:pStyle w:val="Default"/>
        <w:rPr>
          <w:sz w:val="28"/>
          <w:szCs w:val="28"/>
        </w:rPr>
      </w:pPr>
    </w:p>
    <w:p w:rsidR="00AB143A" w:rsidRDefault="00AB143A" w:rsidP="006A61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AB143A" w:rsidRPr="006A6137" w:rsidRDefault="00AB143A" w:rsidP="006A6137">
      <w:pPr>
        <w:pStyle w:val="Default"/>
        <w:rPr>
          <w:sz w:val="28"/>
          <w:szCs w:val="28"/>
        </w:rPr>
      </w:pPr>
    </w:p>
    <w:p w:rsidR="00AB143A" w:rsidRPr="00AB143A" w:rsidRDefault="00AB143A" w:rsidP="00AB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</w:t>
      </w:r>
      <w:r w:rsidRPr="00AB143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CREATE VIEW student AS</w:t>
      </w:r>
    </w:p>
    <w:p w:rsidR="00AB143A" w:rsidRPr="00AB143A" w:rsidRDefault="00AB143A" w:rsidP="00AB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</w:t>
      </w:r>
      <w:r w:rsidRPr="00AB143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SELECT name, roll_num, class</w:t>
      </w:r>
    </w:p>
    <w:p w:rsidR="00AB143A" w:rsidRPr="00AB143A" w:rsidRDefault="00AB143A" w:rsidP="00AB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</w:t>
      </w:r>
      <w:r w:rsidRPr="00AB143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FROM student </w:t>
      </w:r>
    </w:p>
    <w:p w:rsidR="00AB143A" w:rsidRPr="00AB143A" w:rsidRDefault="00AB143A" w:rsidP="00AB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</w:t>
      </w:r>
      <w:r w:rsidRPr="00AB143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WHERE class=’8’;</w:t>
      </w:r>
    </w:p>
    <w:p w:rsidR="006A6137" w:rsidRDefault="00346072" w:rsidP="006A61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[B5]=[B1]</w:t>
      </w:r>
    </w:p>
    <w:p w:rsidR="00EC55ED" w:rsidRPr="00AB143A" w:rsidRDefault="00EC55ED" w:rsidP="006A6137">
      <w:pPr>
        <w:pStyle w:val="Default"/>
        <w:rPr>
          <w:sz w:val="28"/>
          <w:szCs w:val="28"/>
        </w:rPr>
      </w:pPr>
    </w:p>
    <w:p w:rsidR="002D7B75" w:rsidRPr="001F28F7" w:rsidRDefault="002D7B75" w:rsidP="002D7B75">
      <w:pPr>
        <w:pStyle w:val="Default"/>
        <w:pBdr>
          <w:bottom w:val="single" w:sz="6" w:space="1" w:color="auto"/>
        </w:pBdr>
        <w:rPr>
          <w:b/>
          <w:sz w:val="28"/>
          <w:szCs w:val="28"/>
        </w:rPr>
      </w:pPr>
      <w:r w:rsidRPr="001F28F7">
        <w:rPr>
          <w:b/>
          <w:sz w:val="28"/>
          <w:szCs w:val="28"/>
        </w:rPr>
        <w:t xml:space="preserve">[B6] What is SQL </w:t>
      </w:r>
      <w:r w:rsidR="00C354A0" w:rsidRPr="001F28F7">
        <w:rPr>
          <w:b/>
          <w:sz w:val="28"/>
          <w:szCs w:val="28"/>
        </w:rPr>
        <w:t>?</w:t>
      </w:r>
    </w:p>
    <w:p w:rsidR="002D7B75" w:rsidRDefault="002D7B75" w:rsidP="00AB143A">
      <w:pPr>
        <w:pStyle w:val="Default"/>
        <w:rPr>
          <w:sz w:val="28"/>
          <w:szCs w:val="28"/>
        </w:rPr>
      </w:pPr>
    </w:p>
    <w:p w:rsidR="002D7B75" w:rsidRPr="00C354A0" w:rsidRDefault="002D7B75" w:rsidP="00622769">
      <w:pPr>
        <w:pStyle w:val="Default"/>
        <w:numPr>
          <w:ilvl w:val="0"/>
          <w:numId w:val="2"/>
        </w:numPr>
        <w:rPr>
          <w:color w:val="4D5156"/>
          <w:sz w:val="28"/>
          <w:szCs w:val="28"/>
          <w:shd w:val="clear" w:color="auto" w:fill="FFFFFF"/>
        </w:rPr>
      </w:pPr>
      <w:r w:rsidRPr="00C354A0">
        <w:rPr>
          <w:rStyle w:val="Emphasis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SQL</w:t>
      </w:r>
      <w:r w:rsidRPr="00C354A0">
        <w:rPr>
          <w:color w:val="4D5156"/>
          <w:sz w:val="28"/>
          <w:szCs w:val="28"/>
          <w:shd w:val="clear" w:color="auto" w:fill="FFFFFF"/>
        </w:rPr>
        <w:t> stands for Structured Query Language · </w:t>
      </w:r>
    </w:p>
    <w:p w:rsidR="002D7B75" w:rsidRPr="00C354A0" w:rsidRDefault="002D7B75" w:rsidP="00622769">
      <w:pPr>
        <w:pStyle w:val="Default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2D7B75">
        <w:rPr>
          <w:rFonts w:eastAsia="Times New Roman"/>
          <w:sz w:val="28"/>
          <w:szCs w:val="28"/>
          <w:lang w:eastAsia="en-IN"/>
        </w:rPr>
        <w:t>SQL lets you access and manipulate databases</w:t>
      </w:r>
    </w:p>
    <w:p w:rsidR="002D7B75" w:rsidRPr="00C354A0" w:rsidRDefault="002D7B75" w:rsidP="006227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354A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sql can execute queries against a database and it can retrieve data from a database.</w:t>
      </w:r>
    </w:p>
    <w:p w:rsidR="002D7B75" w:rsidRPr="00EC55ED" w:rsidRDefault="002D7B75" w:rsidP="006227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354A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SQL CAN </w:t>
      </w:r>
      <w:r w:rsidRPr="00C35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 insert records,  update records</w:t>
      </w:r>
      <w:r w:rsidR="00C354A0" w:rsidRPr="00C35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 delete records , create new databases</w:t>
      </w:r>
      <w:r w:rsid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</w:p>
    <w:p w:rsidR="00EC55ED" w:rsidRPr="00C354A0" w:rsidRDefault="00EC55ED" w:rsidP="00EC55E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2D7B75" w:rsidRPr="002D7B75" w:rsidRDefault="002D7B75" w:rsidP="002D7B75">
      <w:pPr>
        <w:pStyle w:val="Default"/>
        <w:rPr>
          <w:i/>
          <w:color w:val="4D5156"/>
          <w:sz w:val="21"/>
          <w:szCs w:val="21"/>
          <w:shd w:val="clear" w:color="auto" w:fill="FFFFFF"/>
          <w:vertAlign w:val="subscript"/>
        </w:rPr>
      </w:pPr>
    </w:p>
    <w:p w:rsidR="00D047DC" w:rsidRPr="001F28F7" w:rsidRDefault="00D047DC" w:rsidP="00D047DC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1F28F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[B7]  What is store Procedure write a query of creating store Procedure? </w:t>
      </w:r>
    </w:p>
    <w:p w:rsidR="00D047DC" w:rsidRDefault="00D047DC" w:rsidP="00D047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D047DC" w:rsidRPr="00D047DC" w:rsidRDefault="00D047DC" w:rsidP="0062276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047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stored procedure is a prepared SQL code that you can save, so the code can be re0used over and over again.</w:t>
      </w:r>
    </w:p>
    <w:p w:rsidR="00D047DC" w:rsidRPr="00D047DC" w:rsidRDefault="00D047DC" w:rsidP="0062276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047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have an SQL query that you have to   write it over again and again.</w:t>
      </w:r>
    </w:p>
    <w:p w:rsidR="001A4379" w:rsidRDefault="00D047DC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47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over this problem save it as a stored procedure and then just call it to execute it.</w:t>
      </w:r>
    </w:p>
    <w:p w:rsidR="00EC55ED" w:rsidRDefault="00EC55ED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55ED" w:rsidRDefault="00EC55ED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55ED" w:rsidRDefault="00EC55ED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55ED" w:rsidRPr="005A4117" w:rsidRDefault="00EC55ED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A4379" w:rsidRPr="00EC55ED" w:rsidRDefault="001A4379" w:rsidP="00D047D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 :</w:t>
      </w:r>
    </w:p>
    <w:p w:rsidR="005A4117" w:rsidRPr="00EC55ED" w:rsidRDefault="005A4117" w:rsidP="00D047D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Imaging that Already created product table, taking as reference for the example ,</w:t>
      </w:r>
    </w:p>
    <w:p w:rsidR="001A4379" w:rsidRPr="00EC55ED" w:rsidRDefault="001A4379" w:rsidP="00D047D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A4379" w:rsidRPr="00EC55ED" w:rsidRDefault="001A4379" w:rsidP="001A437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SELECT </w:t>
      </w:r>
    </w:p>
    <w:p w:rsidR="001A4379" w:rsidRPr="00EC55ED" w:rsidRDefault="001A4379" w:rsidP="001A437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product_name, </w:t>
      </w:r>
    </w:p>
    <w:p w:rsidR="001A4379" w:rsidRPr="00EC55ED" w:rsidRDefault="001A4379" w:rsidP="001A437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list_price</w:t>
      </w:r>
    </w:p>
    <w:p w:rsidR="001A4379" w:rsidRPr="00EC55ED" w:rsidRDefault="001A4379" w:rsidP="001A437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FROM </w:t>
      </w:r>
    </w:p>
    <w:p w:rsidR="001A4379" w:rsidRPr="00EC55ED" w:rsidRDefault="001A4379" w:rsidP="001A437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production.products</w:t>
      </w:r>
    </w:p>
    <w:p w:rsidR="001A4379" w:rsidRPr="00EC55ED" w:rsidRDefault="001A4379" w:rsidP="001A437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ORDER BY </w:t>
      </w:r>
    </w:p>
    <w:p w:rsidR="00D047DC" w:rsidRPr="00EC55ED" w:rsidRDefault="001A4379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product_name;</w:t>
      </w:r>
    </w:p>
    <w:p w:rsidR="005A4117" w:rsidRPr="00EC55ED" w:rsidRDefault="005A4117" w:rsidP="005A411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Create procedure uspproductlist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As 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Begin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Product_name,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List_price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From production.products order by </w:t>
      </w:r>
      <w:r w:rsidR="00BD4403">
        <w:rPr>
          <w:rFonts w:ascii="Times New Roman" w:hAnsi="Times New Roman" w:cs="Times New Roman"/>
          <w:color w:val="000000"/>
          <w:sz w:val="28"/>
          <w:szCs w:val="28"/>
          <w:lang w:val="en-IN"/>
        </w:rPr>
        <w:t>product_name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End;</w:t>
      </w:r>
    </w:p>
    <w:p w:rsidR="005A4117" w:rsidRDefault="005A4117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</w:p>
    <w:p w:rsidR="00BD4403" w:rsidRPr="00F32A37" w:rsidRDefault="001A4379" w:rsidP="00BD4403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[B8] What is save Point How to create a save Point write a </w:t>
      </w:r>
      <w:r w:rsidR="00BD4403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Query?</w:t>
      </w:r>
    </w:p>
    <w:p w:rsidR="001A4379" w:rsidRDefault="001A4379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BD4403" w:rsidRPr="00BD4403" w:rsidRDefault="00BD4403" w:rsidP="0062276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D440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Save point is a command in SQL that is used with the rollback command.</w:t>
      </w:r>
    </w:p>
    <w:p w:rsidR="00BD4403" w:rsidRPr="00BD4403" w:rsidRDefault="00BD4403" w:rsidP="0062276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D440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Consider you are making a very long table, and you want to roll back only to a certain position in a table then; this can be achieved using the save point.</w:t>
      </w:r>
    </w:p>
    <w:p w:rsidR="00BD4403" w:rsidRPr="00BD4403" w:rsidRDefault="00BD4403" w:rsidP="0062276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D440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If you made a transaction in a table, you could mark the transaction as a certain name, and later on, if you want to roll back to that point, you can do it easily by using the transaction's name.</w:t>
      </w:r>
    </w:p>
    <w:p w:rsidR="00BD4403" w:rsidRPr="00BD4403" w:rsidRDefault="00BD4403" w:rsidP="0062276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D440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Save point is helpful when we want to roll back only a small part of a table and not the whole table. In simple words, we can say save point is a bookmark in SQL.</w:t>
      </w:r>
    </w:p>
    <w:p w:rsidR="00BD4403" w:rsidRDefault="00BD4403" w:rsidP="00D047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BD4403" w:rsidRPr="00F32A37" w:rsidRDefault="00BD4403" w:rsidP="00BD4403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lastRenderedPageBreak/>
        <w:t xml:space="preserve">[B9] What is trigger and how to Create a Trigger in </w:t>
      </w:r>
      <w:r w:rsidR="00947C1C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SQL? </w:t>
      </w:r>
    </w:p>
    <w:p w:rsidR="00BD4403" w:rsidRDefault="00BD4403" w:rsidP="00BD44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947C1C" w:rsidRPr="00947C1C" w:rsidRDefault="00947C1C" w:rsidP="00622769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7C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trigger is </w:t>
      </w:r>
      <w:r w:rsidRPr="00947C1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stored procedure in database which automatically invokes whenever a special event in the database occurs</w:t>
      </w:r>
      <w:r w:rsidRPr="00947C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947C1C" w:rsidRPr="00947C1C" w:rsidRDefault="00947C1C" w:rsidP="00947C1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947C1C" w:rsidRDefault="00947C1C" w:rsidP="00947C1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Syntax:</w:t>
      </w:r>
    </w:p>
    <w:p w:rsidR="00947C1C" w:rsidRDefault="00947C1C" w:rsidP="00947C1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47C1C" w:rsidRPr="00947C1C" w:rsidRDefault="00947C1C" w:rsidP="0094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   </w:t>
      </w:r>
      <w:r w:rsidR="00AB7EF1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Create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trigger [</w:t>
      </w:r>
      <w:r w:rsidR="00AB7EF1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trigger name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] </w:t>
      </w:r>
    </w:p>
    <w:p w:rsidR="00947C1C" w:rsidRPr="00947C1C" w:rsidRDefault="00947C1C" w:rsidP="0094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   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[</w:t>
      </w:r>
      <w:r w:rsidR="00AB7EF1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Before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| after]  </w:t>
      </w:r>
    </w:p>
    <w:p w:rsidR="00947C1C" w:rsidRPr="00947C1C" w:rsidRDefault="00947C1C" w:rsidP="0094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    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{</w:t>
      </w:r>
      <w:r w:rsidR="00AB7EF1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Insert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| update | delete}  </w:t>
      </w:r>
    </w:p>
    <w:p w:rsidR="00947C1C" w:rsidRPr="00947C1C" w:rsidRDefault="00947C1C" w:rsidP="0094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="00AB7EF1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        </w:t>
      </w:r>
      <w:r w:rsidR="00AB7EF1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>On</w:t>
      </w:r>
      <w:r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[table_name]  </w:t>
      </w:r>
    </w:p>
    <w:p w:rsidR="00947C1C" w:rsidRPr="00947C1C" w:rsidRDefault="00AB7EF1" w:rsidP="0094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          </w:t>
      </w:r>
      <w:r w:rsidR="00947C1C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[for each row]  </w:t>
      </w:r>
    </w:p>
    <w:p w:rsidR="00947C1C" w:rsidRPr="00947C1C" w:rsidRDefault="00AB7EF1" w:rsidP="0094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           </w:t>
      </w:r>
      <w:r w:rsidR="00947C1C" w:rsidRPr="00947C1C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IN" w:eastAsia="en-IN"/>
        </w:rPr>
        <w:t xml:space="preserve">[trigger_body] </w:t>
      </w:r>
    </w:p>
    <w:p w:rsidR="00AB7EF1" w:rsidRPr="00F32A37" w:rsidRDefault="00653BA0" w:rsidP="00AB7EF1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[B10</w:t>
      </w:r>
      <w:r w:rsidR="00AB7EF1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] What do you understood By Database ? </w:t>
      </w:r>
    </w:p>
    <w:p w:rsidR="00307933" w:rsidRPr="00307933" w:rsidRDefault="00AB7EF1" w:rsidP="0062276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</w:pPr>
      <w:r w:rsidRPr="0030793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A database is information that is set up for easy access, management and updating. </w:t>
      </w:r>
    </w:p>
    <w:p w:rsidR="00AB7EF1" w:rsidRPr="00307933" w:rsidRDefault="00AB7EF1" w:rsidP="0062276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793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Computer databases</w:t>
      </w:r>
      <w:r w:rsidR="00307933" w:rsidRPr="0030793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typically store </w:t>
      </w:r>
      <w:hyperlink r:id="rId11" w:history="1">
        <w:r w:rsidRPr="00307933">
          <w:rPr>
            <w:rFonts w:ascii="Times New Roman" w:hAnsi="Times New Roman" w:cs="Times New Roman"/>
            <w:color w:val="007CAD"/>
            <w:sz w:val="28"/>
            <w:szCs w:val="28"/>
            <w:u w:val="single"/>
            <w:shd w:val="clear" w:color="auto" w:fill="FFFFFF"/>
          </w:rPr>
          <w:t>data</w:t>
        </w:r>
      </w:hyperlink>
      <w:r w:rsidRPr="0030793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records or </w:t>
      </w:r>
      <w:hyperlink r:id="rId12" w:history="1">
        <w:r w:rsidRPr="00307933">
          <w:rPr>
            <w:rFonts w:ascii="Times New Roman" w:hAnsi="Times New Roman" w:cs="Times New Roman"/>
            <w:color w:val="007CAD"/>
            <w:sz w:val="28"/>
            <w:szCs w:val="28"/>
            <w:u w:val="single"/>
            <w:shd w:val="clear" w:color="auto" w:fill="FFFFFF"/>
          </w:rPr>
          <w:t>files</w:t>
        </w:r>
      </w:hyperlink>
      <w:r w:rsidRPr="0030793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that contain information, such as sales transactions, customer data, financials and product information.</w:t>
      </w:r>
    </w:p>
    <w:p w:rsidR="00307933" w:rsidRPr="00307933" w:rsidRDefault="00307933" w:rsidP="0062276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307933" w:rsidRPr="00F32A37" w:rsidRDefault="00653BA0" w:rsidP="00307933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[B11</w:t>
      </w:r>
      <w:r w:rsidR="00307933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] </w:t>
      </w:r>
      <w:r w:rsidR="009037B2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 What is Difference between DBMS and RDBMS?</w:t>
      </w:r>
      <w:r w:rsidR="009037B2">
        <w:rPr>
          <w:rFonts w:ascii="Segoe UI" w:hAnsi="Segoe UI" w:cs="Segoe UI"/>
          <w:color w:val="333333"/>
          <w:shd w:val="clear" w:color="auto" w:fill="FFFFFF"/>
        </w:rPr>
        <w:t>.</w:t>
      </w:r>
      <w:r w:rsidR="00307933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? </w:t>
      </w:r>
    </w:p>
    <w:p w:rsidR="00307933" w:rsidRPr="00307933" w:rsidRDefault="00307933" w:rsidP="003079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7A1E2F" w:rsidRDefault="00307933" w:rsidP="009037B2">
      <w:pPr>
        <w:pStyle w:val="Default"/>
        <w:numPr>
          <w:ilvl w:val="0"/>
          <w:numId w:val="8"/>
        </w:numPr>
        <w:spacing w:line="276" w:lineRule="auto"/>
        <w:rPr>
          <w:color w:val="202124"/>
          <w:sz w:val="28"/>
          <w:szCs w:val="28"/>
          <w:shd w:val="clear" w:color="auto" w:fill="FFFFFF"/>
        </w:rPr>
      </w:pPr>
      <w:r w:rsidRPr="0040156A">
        <w:rPr>
          <w:color w:val="202124"/>
          <w:sz w:val="28"/>
          <w:szCs w:val="28"/>
          <w:shd w:val="clear" w:color="auto" w:fill="FFFFFF"/>
        </w:rPr>
        <w:t>DBMS stands for Database Management System,</w:t>
      </w:r>
    </w:p>
    <w:p w:rsidR="00830B8C" w:rsidRPr="0040156A" w:rsidRDefault="00307933" w:rsidP="009037B2">
      <w:pPr>
        <w:pStyle w:val="Default"/>
        <w:numPr>
          <w:ilvl w:val="0"/>
          <w:numId w:val="8"/>
        </w:numPr>
        <w:spacing w:line="276" w:lineRule="auto"/>
        <w:rPr>
          <w:color w:val="202124"/>
          <w:sz w:val="28"/>
          <w:szCs w:val="28"/>
          <w:shd w:val="clear" w:color="auto" w:fill="FFFFFF"/>
        </w:rPr>
      </w:pPr>
      <w:r w:rsidRPr="0040156A">
        <w:rPr>
          <w:color w:val="202124"/>
          <w:sz w:val="28"/>
          <w:szCs w:val="28"/>
          <w:shd w:val="clear" w:color="auto" w:fill="FFFFFF"/>
        </w:rPr>
        <w:t>RDBMS is the acronym for the Relational Database Management system</w:t>
      </w:r>
    </w:p>
    <w:p w:rsidR="00307933" w:rsidRPr="0040156A" w:rsidRDefault="00307933" w:rsidP="009037B2">
      <w:pPr>
        <w:pStyle w:val="Default"/>
        <w:spacing w:line="276" w:lineRule="auto"/>
        <w:rPr>
          <w:color w:val="202124"/>
          <w:sz w:val="28"/>
          <w:szCs w:val="28"/>
          <w:shd w:val="clear" w:color="auto" w:fill="FFFFFF"/>
        </w:rPr>
      </w:pPr>
    </w:p>
    <w:p w:rsidR="006D7933" w:rsidRDefault="00307933" w:rsidP="009037B2">
      <w:pPr>
        <w:pStyle w:val="Default"/>
        <w:spacing w:line="276" w:lineRule="auto"/>
        <w:rPr>
          <w:color w:val="202124"/>
          <w:sz w:val="28"/>
          <w:szCs w:val="28"/>
          <w:shd w:val="clear" w:color="auto" w:fill="FFFFFF"/>
        </w:rPr>
      </w:pPr>
      <w:r w:rsidRPr="0040156A">
        <w:rPr>
          <w:color w:val="202124"/>
          <w:sz w:val="28"/>
          <w:szCs w:val="28"/>
          <w:shd w:val="clear" w:color="auto" w:fill="FFFFFF"/>
        </w:rPr>
        <w:t>Difference them is shown below:</w:t>
      </w:r>
    </w:p>
    <w:p w:rsidR="009037B2" w:rsidRDefault="009037B2" w:rsidP="009037B2">
      <w:pPr>
        <w:pStyle w:val="Default"/>
        <w:spacing w:line="276" w:lineRule="auto"/>
        <w:rPr>
          <w:color w:val="202124"/>
          <w:sz w:val="28"/>
          <w:szCs w:val="28"/>
          <w:shd w:val="clear" w:color="auto" w:fill="FFFFFF"/>
        </w:rPr>
      </w:pPr>
    </w:p>
    <w:p w:rsidR="009037B2" w:rsidRPr="009037B2" w:rsidRDefault="009037B2" w:rsidP="009037B2">
      <w:pPr>
        <w:pStyle w:val="Default"/>
        <w:spacing w:line="276" w:lineRule="auto"/>
        <w:rPr>
          <w:b/>
          <w:color w:val="202124"/>
          <w:sz w:val="28"/>
          <w:szCs w:val="28"/>
          <w:shd w:val="clear" w:color="auto" w:fill="FFFFFF"/>
        </w:rPr>
      </w:pPr>
      <w:r>
        <w:rPr>
          <w:b/>
          <w:color w:val="202124"/>
          <w:sz w:val="28"/>
          <w:szCs w:val="28"/>
          <w:shd w:val="clear" w:color="auto" w:fill="FFFFFF"/>
        </w:rPr>
        <w:t>DBMS:</w:t>
      </w:r>
    </w:p>
    <w:p w:rsidR="009037B2" w:rsidRPr="009037B2" w:rsidRDefault="009037B2" w:rsidP="009037B2">
      <w:pPr>
        <w:pStyle w:val="Default"/>
        <w:numPr>
          <w:ilvl w:val="0"/>
          <w:numId w:val="21"/>
        </w:numPr>
        <w:spacing w:line="276" w:lineRule="auto"/>
        <w:rPr>
          <w:rStyle w:val="Strong"/>
          <w:color w:val="333333"/>
          <w:sz w:val="28"/>
          <w:szCs w:val="28"/>
          <w:shd w:val="clear" w:color="auto" w:fill="FFFFFF"/>
        </w:rPr>
      </w:pPr>
      <w:r w:rsidRPr="009037B2">
        <w:rPr>
          <w:color w:val="333333"/>
          <w:sz w:val="28"/>
          <w:szCs w:val="28"/>
          <w:shd w:val="clear" w:color="auto" w:fill="FFFFFF"/>
        </w:rPr>
        <w:t>DBMS applications store </w:t>
      </w:r>
      <w:r w:rsidRPr="009037B2">
        <w:rPr>
          <w:rStyle w:val="Strong"/>
          <w:color w:val="333333"/>
          <w:sz w:val="28"/>
          <w:szCs w:val="28"/>
          <w:shd w:val="clear" w:color="auto" w:fill="FFFFFF"/>
        </w:rPr>
        <w:t xml:space="preserve">data as </w:t>
      </w:r>
      <w:r w:rsidRPr="009037B2">
        <w:rPr>
          <w:rStyle w:val="Strong"/>
          <w:color w:val="333333"/>
          <w:sz w:val="28"/>
          <w:szCs w:val="28"/>
          <w:shd w:val="clear" w:color="auto" w:fill="FFFFFF"/>
        </w:rPr>
        <w:t>file.</w:t>
      </w:r>
    </w:p>
    <w:p w:rsidR="009037B2" w:rsidRPr="009037B2" w:rsidRDefault="009037B2" w:rsidP="009037B2">
      <w:pPr>
        <w:pStyle w:val="Default"/>
        <w:numPr>
          <w:ilvl w:val="0"/>
          <w:numId w:val="21"/>
        </w:numPr>
        <w:spacing w:line="276" w:lineRule="auto"/>
        <w:rPr>
          <w:color w:val="202124"/>
          <w:sz w:val="28"/>
          <w:szCs w:val="28"/>
          <w:shd w:val="clear" w:color="auto" w:fill="FFFFFF"/>
        </w:rPr>
      </w:pPr>
      <w:r w:rsidRPr="009037B2">
        <w:rPr>
          <w:color w:val="333333"/>
          <w:sz w:val="28"/>
          <w:szCs w:val="28"/>
          <w:shd w:val="clear" w:color="auto" w:fill="EFF1EB"/>
        </w:rPr>
        <w:t>In DBMS, data is generally stored in either a hierarchical form or a navigational form.</w:t>
      </w:r>
    </w:p>
    <w:p w:rsidR="00307933" w:rsidRPr="009037B2" w:rsidRDefault="009037B2" w:rsidP="009037B2">
      <w:pPr>
        <w:pStyle w:val="Default"/>
        <w:numPr>
          <w:ilvl w:val="0"/>
          <w:numId w:val="21"/>
        </w:numPr>
        <w:spacing w:line="276" w:lineRule="auto"/>
        <w:rPr>
          <w:color w:val="333333"/>
          <w:sz w:val="28"/>
          <w:szCs w:val="28"/>
          <w:shd w:val="clear" w:color="auto" w:fill="FFFFFF"/>
        </w:rPr>
      </w:pPr>
      <w:r w:rsidRPr="009037B2">
        <w:rPr>
          <w:rStyle w:val="Strong"/>
          <w:color w:val="333333"/>
          <w:sz w:val="28"/>
          <w:szCs w:val="28"/>
          <w:shd w:val="clear" w:color="auto" w:fill="FFFFFF"/>
        </w:rPr>
        <w:t>Normalization is not</w:t>
      </w:r>
      <w:r w:rsidRPr="009037B2">
        <w:rPr>
          <w:color w:val="333333"/>
          <w:sz w:val="28"/>
          <w:szCs w:val="28"/>
          <w:shd w:val="clear" w:color="auto" w:fill="FFFFFF"/>
        </w:rPr>
        <w:t xml:space="preserve"> present in </w:t>
      </w:r>
      <w:r w:rsidRPr="009037B2">
        <w:rPr>
          <w:color w:val="333333"/>
          <w:sz w:val="28"/>
          <w:szCs w:val="28"/>
          <w:shd w:val="clear" w:color="auto" w:fill="FFFFFF"/>
        </w:rPr>
        <w:t>DBMS.</w:t>
      </w:r>
    </w:p>
    <w:p w:rsidR="009037B2" w:rsidRPr="009037B2" w:rsidRDefault="009037B2" w:rsidP="009037B2">
      <w:pPr>
        <w:pStyle w:val="Default"/>
        <w:numPr>
          <w:ilvl w:val="0"/>
          <w:numId w:val="21"/>
        </w:numPr>
        <w:spacing w:line="276" w:lineRule="auto"/>
        <w:rPr>
          <w:color w:val="333333"/>
          <w:sz w:val="28"/>
          <w:szCs w:val="28"/>
          <w:shd w:val="clear" w:color="auto" w:fill="EFF1EB"/>
        </w:rPr>
      </w:pPr>
      <w:r w:rsidRPr="009037B2">
        <w:rPr>
          <w:color w:val="333333"/>
          <w:sz w:val="28"/>
          <w:szCs w:val="28"/>
          <w:shd w:val="clear" w:color="auto" w:fill="EFF1EB"/>
        </w:rPr>
        <w:t>DBMS does </w:t>
      </w:r>
      <w:r w:rsidRPr="009037B2">
        <w:rPr>
          <w:rStyle w:val="Strong"/>
          <w:color w:val="333333"/>
          <w:sz w:val="28"/>
          <w:szCs w:val="28"/>
          <w:shd w:val="clear" w:color="auto" w:fill="EFF1EB"/>
        </w:rPr>
        <w:t>not apply any security</w:t>
      </w:r>
      <w:r w:rsidRPr="009037B2">
        <w:rPr>
          <w:color w:val="333333"/>
          <w:sz w:val="28"/>
          <w:szCs w:val="28"/>
          <w:shd w:val="clear" w:color="auto" w:fill="EFF1EB"/>
        </w:rPr>
        <w:t> with regards to data manipulation.</w:t>
      </w:r>
    </w:p>
    <w:p w:rsidR="009037B2" w:rsidRPr="009037B2" w:rsidRDefault="009037B2" w:rsidP="009037B2">
      <w:pPr>
        <w:pStyle w:val="Default"/>
        <w:numPr>
          <w:ilvl w:val="0"/>
          <w:numId w:val="21"/>
        </w:numPr>
        <w:spacing w:line="276" w:lineRule="auto"/>
        <w:rPr>
          <w:color w:val="202124"/>
          <w:sz w:val="28"/>
          <w:szCs w:val="28"/>
          <w:shd w:val="clear" w:color="auto" w:fill="FFFFFF"/>
        </w:rPr>
      </w:pPr>
      <w:r w:rsidRPr="009037B2">
        <w:rPr>
          <w:color w:val="333333"/>
          <w:sz w:val="28"/>
          <w:szCs w:val="28"/>
          <w:shd w:val="clear" w:color="auto" w:fill="FFFFFF"/>
        </w:rPr>
        <w:t>DBMS </w:t>
      </w:r>
      <w:r w:rsidRPr="009037B2">
        <w:rPr>
          <w:rStyle w:val="Strong"/>
          <w:color w:val="333333"/>
          <w:sz w:val="28"/>
          <w:szCs w:val="28"/>
          <w:shd w:val="clear" w:color="auto" w:fill="FFFFFF"/>
        </w:rPr>
        <w:t>does not support distributed database</w:t>
      </w:r>
      <w:r w:rsidRPr="009037B2">
        <w:rPr>
          <w:color w:val="333333"/>
          <w:sz w:val="28"/>
          <w:szCs w:val="28"/>
          <w:shd w:val="clear" w:color="auto" w:fill="FFFFFF"/>
        </w:rPr>
        <w:t>.</w:t>
      </w:r>
    </w:p>
    <w:p w:rsidR="009037B2" w:rsidRDefault="009037B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</w:p>
    <w:p w:rsidR="007A1E2F" w:rsidRDefault="009037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RDBMS:</w:t>
      </w:r>
    </w:p>
    <w:p w:rsidR="009037B2" w:rsidRPr="009037B2" w:rsidRDefault="009037B2" w:rsidP="009037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37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RDBMS applications store </w:t>
      </w:r>
      <w:r w:rsidRPr="009037B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data in a tabular form</w:t>
      </w:r>
      <w:r w:rsidRPr="009037B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9037B2" w:rsidRPr="009037B2" w:rsidRDefault="009037B2" w:rsidP="009037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37B2">
        <w:rPr>
          <w:rFonts w:ascii="Times New Roman" w:hAnsi="Times New Roman" w:cs="Times New Roman"/>
          <w:color w:val="333333"/>
          <w:sz w:val="28"/>
          <w:szCs w:val="28"/>
          <w:shd w:val="clear" w:color="auto" w:fill="EFF1EB"/>
        </w:rPr>
        <w:t>In RDBMS, the tables have an identifier called primary key and the data values are stored in the form of tables.</w:t>
      </w:r>
    </w:p>
    <w:p w:rsidR="009037B2" w:rsidRPr="009037B2" w:rsidRDefault="009037B2" w:rsidP="009037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37B2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Normalization is</w:t>
      </w:r>
      <w:r w:rsidRPr="009037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present in RDBMS.</w:t>
      </w:r>
    </w:p>
    <w:p w:rsidR="009037B2" w:rsidRPr="009037B2" w:rsidRDefault="009037B2" w:rsidP="009037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37B2">
        <w:rPr>
          <w:rFonts w:ascii="Times New Roman" w:hAnsi="Times New Roman" w:cs="Times New Roman"/>
          <w:color w:val="333333"/>
          <w:sz w:val="28"/>
          <w:szCs w:val="28"/>
          <w:shd w:val="clear" w:color="auto" w:fill="EFF1EB"/>
        </w:rPr>
        <w:t>RDBMS </w:t>
      </w:r>
      <w:r w:rsidRPr="009037B2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EFF1EB"/>
        </w:rPr>
        <w:t>defines the integrity constraint</w:t>
      </w:r>
      <w:r w:rsidRPr="009037B2">
        <w:rPr>
          <w:rFonts w:ascii="Times New Roman" w:hAnsi="Times New Roman" w:cs="Times New Roman"/>
          <w:color w:val="333333"/>
          <w:sz w:val="28"/>
          <w:szCs w:val="28"/>
          <w:shd w:val="clear" w:color="auto" w:fill="EFF1EB"/>
        </w:rPr>
        <w:t> for the purpose of ACID (Atomocity, Consistency, Isolation and Durability) property.</w:t>
      </w:r>
    </w:p>
    <w:p w:rsidR="009037B2" w:rsidRPr="009037B2" w:rsidRDefault="009037B2" w:rsidP="009037B2">
      <w:pPr>
        <w:pStyle w:val="Default"/>
        <w:numPr>
          <w:ilvl w:val="0"/>
          <w:numId w:val="22"/>
        </w:numPr>
        <w:spacing w:line="276" w:lineRule="auto"/>
        <w:rPr>
          <w:color w:val="333333"/>
          <w:sz w:val="28"/>
          <w:szCs w:val="28"/>
          <w:shd w:val="clear" w:color="auto" w:fill="FFFFFF"/>
        </w:rPr>
      </w:pPr>
      <w:r w:rsidRPr="009037B2">
        <w:rPr>
          <w:color w:val="333333"/>
          <w:sz w:val="28"/>
          <w:szCs w:val="28"/>
          <w:shd w:val="clear" w:color="auto" w:fill="FFFFFF"/>
        </w:rPr>
        <w:t>RDBMS </w:t>
      </w:r>
      <w:r w:rsidRPr="009037B2">
        <w:rPr>
          <w:rStyle w:val="Strong"/>
          <w:color w:val="333333"/>
          <w:sz w:val="28"/>
          <w:szCs w:val="28"/>
          <w:shd w:val="clear" w:color="auto" w:fill="FFFFFF"/>
        </w:rPr>
        <w:t>supports distributed database</w:t>
      </w:r>
      <w:r w:rsidRPr="009037B2">
        <w:rPr>
          <w:color w:val="333333"/>
          <w:sz w:val="28"/>
          <w:szCs w:val="28"/>
          <w:shd w:val="clear" w:color="auto" w:fill="FFFFFF"/>
        </w:rPr>
        <w:t>.</w:t>
      </w:r>
    </w:p>
    <w:p w:rsidR="009037B2" w:rsidRPr="009037B2" w:rsidRDefault="009037B2" w:rsidP="009037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53BA0" w:rsidRPr="00F32A37" w:rsidRDefault="00653BA0" w:rsidP="00653BA0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[B12]  What do you understood By Data Redundancy? </w:t>
      </w:r>
    </w:p>
    <w:p w:rsidR="00653BA0" w:rsidRPr="00653BA0" w:rsidRDefault="00653BA0" w:rsidP="0062276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53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redundancy is the duplication of data in a table or database. When data is duplicated we consume more memory space in storage devices </w:t>
      </w:r>
    </w:p>
    <w:p w:rsidR="0069291D" w:rsidRDefault="0069291D" w:rsidP="00653BA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69291D" w:rsidRDefault="0069291D" w:rsidP="00653BA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653BA0" w:rsidRPr="00F32A37" w:rsidRDefault="00653BA0" w:rsidP="00653BA0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[B13] What is </w:t>
      </w:r>
      <w:r w:rsidR="00D571AD" w:rsidRPr="00F32A3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Normalization? </w:t>
      </w:r>
    </w:p>
    <w:p w:rsidR="00D571AD" w:rsidRPr="00D571AD" w:rsidRDefault="00D571AD" w:rsidP="0062276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D571AD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Normalization is the process to eliminate data redundancy and enhance data integrity in the table. </w:t>
      </w:r>
    </w:p>
    <w:p w:rsidR="00D571AD" w:rsidRPr="00D571AD" w:rsidRDefault="00D571AD" w:rsidP="00622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571AD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Normalization also helps to organize the data in the database. It is a multi-step process that sets the data into tabular form and removes the duplicated data from the relational tables.</w:t>
      </w:r>
    </w:p>
    <w:p w:rsidR="00653BA0" w:rsidRPr="00D571AD" w:rsidRDefault="00653BA0" w:rsidP="00653BA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D571AD" w:rsidRPr="00F32A37" w:rsidRDefault="00D571AD" w:rsidP="00D571AD">
      <w:pPr>
        <w:pStyle w:val="Default"/>
        <w:pBdr>
          <w:bottom w:val="single" w:sz="6" w:space="1" w:color="auto"/>
        </w:pBdr>
        <w:rPr>
          <w:b/>
          <w:sz w:val="28"/>
          <w:szCs w:val="28"/>
        </w:rPr>
      </w:pPr>
      <w:r w:rsidRPr="00F32A37">
        <w:rPr>
          <w:b/>
          <w:sz w:val="28"/>
          <w:szCs w:val="28"/>
        </w:rPr>
        <w:t xml:space="preserve">[B14] What is DDL Interpreter? </w:t>
      </w:r>
    </w:p>
    <w:p w:rsidR="00E87B39" w:rsidRPr="00F32A37" w:rsidRDefault="00E87B39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</w:p>
    <w:p w:rsidR="00E87B39" w:rsidRPr="00E87B39" w:rsidRDefault="00E87B39" w:rsidP="006227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87B3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Data Definition Language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E87B3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(DDL) is a subset of </w:t>
      </w:r>
      <w:bookmarkStart w:id="0" w:name="_GoBack"/>
      <w:bookmarkEnd w:id="0"/>
      <w:r w:rsidR="00E044C2" w:rsidRPr="00E87B3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SQL.</w:t>
      </w:r>
    </w:p>
    <w:p w:rsidR="00E87B39" w:rsidRPr="00E87B39" w:rsidRDefault="00E87B39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E87B39" w:rsidRPr="00D16DB4" w:rsidRDefault="00E87B39" w:rsidP="006227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E87B3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It is part of DBMS DDL consist of Commands to commands like </w:t>
      </w:r>
      <w:r w:rsidRPr="00D16DB4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>CREATE</w:t>
      </w:r>
      <w:r w:rsidRPr="00E87B3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, </w:t>
      </w:r>
      <w:r w:rsidRPr="00D16DB4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>ALTER</w:t>
      </w:r>
      <w:r w:rsidRPr="00E87B3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, </w:t>
      </w:r>
      <w:r w:rsidRPr="00D16DB4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 xml:space="preserve">TRUNCATE </w:t>
      </w:r>
      <w:r w:rsidRPr="00E87B3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and </w:t>
      </w:r>
      <w:r w:rsidRPr="00D16DB4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 xml:space="preserve">DROP. </w:t>
      </w:r>
    </w:p>
    <w:p w:rsidR="00E87B39" w:rsidRDefault="00E87B3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7A1E2F" w:rsidRPr="00E87B39" w:rsidRDefault="00E87B39" w:rsidP="006227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87B39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These commands are used to create or modify the tables in SQL.</w:t>
      </w:r>
    </w:p>
    <w:p w:rsidR="00E87B39" w:rsidRDefault="00E87B39" w:rsidP="00E87B39">
      <w:pPr>
        <w:rPr>
          <w:rFonts w:ascii="Times New Roman" w:hAnsi="Times New Roman" w:cs="Times New Roman"/>
        </w:rPr>
      </w:pPr>
    </w:p>
    <w:p w:rsidR="00E87B39" w:rsidRPr="00E044C2" w:rsidRDefault="00E87B39" w:rsidP="00E87B39">
      <w:pPr>
        <w:rPr>
          <w:rFonts w:ascii="Times New Roman" w:hAnsi="Times New Roman" w:cs="Times New Roman"/>
          <w:sz w:val="28"/>
          <w:szCs w:val="28"/>
        </w:rPr>
      </w:pPr>
      <w:r w:rsidRPr="00E044C2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DDL Commands:</w:t>
      </w:r>
      <w:r w:rsidRPr="00E044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B39" w:rsidRDefault="00E87B39" w:rsidP="00E87B39">
      <w:pPr>
        <w:rPr>
          <w:rFonts w:ascii="Times New Roman" w:hAnsi="Times New Roman" w:cs="Times New Roman"/>
          <w:i/>
        </w:rPr>
      </w:pPr>
    </w:p>
    <w:p w:rsidR="00E87B39" w:rsidRPr="00E87B39" w:rsidRDefault="00E87B39" w:rsidP="00622769">
      <w:pPr>
        <w:pStyle w:val="ListParagraph"/>
        <w:numPr>
          <w:ilvl w:val="0"/>
          <w:numId w:val="13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E87B39">
        <w:rPr>
          <w:rFonts w:ascii="Times New Roman" w:hAnsi="Times New Roman" w:cs="Times New Roman"/>
          <w:color w:val="273239"/>
          <w:spacing w:val="2"/>
          <w:sz w:val="28"/>
          <w:szCs w:val="28"/>
        </w:rPr>
        <w:t>Create</w:t>
      </w:r>
    </w:p>
    <w:p w:rsidR="00E87B39" w:rsidRPr="00E87B39" w:rsidRDefault="00E87B39" w:rsidP="00622769">
      <w:pPr>
        <w:pStyle w:val="ListParagraph"/>
        <w:numPr>
          <w:ilvl w:val="0"/>
          <w:numId w:val="13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E87B39">
        <w:rPr>
          <w:rFonts w:ascii="Times New Roman" w:hAnsi="Times New Roman" w:cs="Times New Roman"/>
          <w:color w:val="273239"/>
          <w:spacing w:val="2"/>
          <w:sz w:val="28"/>
          <w:szCs w:val="28"/>
        </w:rPr>
        <w:t>Alter </w:t>
      </w:r>
    </w:p>
    <w:p w:rsidR="00E87B39" w:rsidRPr="00E87B39" w:rsidRDefault="00E87B39" w:rsidP="00622769">
      <w:pPr>
        <w:pStyle w:val="ListParagraph"/>
        <w:numPr>
          <w:ilvl w:val="0"/>
          <w:numId w:val="13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E87B39">
        <w:rPr>
          <w:rFonts w:ascii="Times New Roman" w:hAnsi="Times New Roman" w:cs="Times New Roman"/>
          <w:color w:val="273239"/>
          <w:spacing w:val="2"/>
          <w:sz w:val="28"/>
          <w:szCs w:val="28"/>
        </w:rPr>
        <w:t>truncate</w:t>
      </w:r>
    </w:p>
    <w:p w:rsidR="00EC55ED" w:rsidRPr="006D7933" w:rsidRDefault="006D7933" w:rsidP="00D16DB4">
      <w:pPr>
        <w:pStyle w:val="ListParagraph"/>
        <w:numPr>
          <w:ilvl w:val="0"/>
          <w:numId w:val="13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>drop</w:t>
      </w:r>
    </w:p>
    <w:p w:rsidR="00EC55ED" w:rsidRDefault="00EC55ED" w:rsidP="00D16DB4">
      <w:pPr>
        <w:rPr>
          <w:rFonts w:ascii="Times New Roman" w:hAnsi="Times New Roman" w:cs="Times New Roman"/>
        </w:rPr>
      </w:pPr>
    </w:p>
    <w:p w:rsidR="00E044C2" w:rsidRPr="00D16DB4" w:rsidRDefault="00E044C2" w:rsidP="00D16DB4">
      <w:pPr>
        <w:rPr>
          <w:rFonts w:ascii="Times New Roman" w:hAnsi="Times New Roman" w:cs="Times New Roman"/>
        </w:rPr>
      </w:pPr>
    </w:p>
    <w:p w:rsidR="00D16DB4" w:rsidRPr="00F32A37" w:rsidRDefault="00D16DB4" w:rsidP="00D16DB4">
      <w:pPr>
        <w:pStyle w:val="Default"/>
        <w:pBdr>
          <w:bottom w:val="single" w:sz="6" w:space="1" w:color="auto"/>
        </w:pBdr>
        <w:rPr>
          <w:b/>
          <w:sz w:val="28"/>
          <w:szCs w:val="28"/>
        </w:rPr>
      </w:pPr>
      <w:r w:rsidRPr="00F32A37">
        <w:rPr>
          <w:b/>
          <w:sz w:val="28"/>
          <w:szCs w:val="28"/>
        </w:rPr>
        <w:lastRenderedPageBreak/>
        <w:t xml:space="preserve">[B15] What is DML Compiler in SQL? </w:t>
      </w:r>
    </w:p>
    <w:p w:rsidR="00D16DB4" w:rsidRPr="00D16DB4" w:rsidRDefault="00D16DB4" w:rsidP="00622769">
      <w:pPr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16DB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DML stands for </w:t>
      </w:r>
      <w:r w:rsidRPr="00D16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Data Manipulation Language.</w:t>
      </w:r>
    </w:p>
    <w:p w:rsidR="00D16DB4" w:rsidRPr="00D16DB4" w:rsidRDefault="00D16DB4" w:rsidP="00622769">
      <w:pPr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16DB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It is a language used for selecting, inserting, deleting and updating data in a database.</w:t>
      </w:r>
    </w:p>
    <w:p w:rsidR="00D16DB4" w:rsidRPr="00D16DB4" w:rsidRDefault="00D16DB4" w:rsidP="00622769">
      <w:pPr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16DB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It is used to retrieve and manipulate data in a relational database.</w:t>
      </w:r>
    </w:p>
    <w:p w:rsidR="00AC7FE7" w:rsidRPr="00AC7FE7" w:rsidRDefault="00D16DB4" w:rsidP="00622769">
      <w:pPr>
        <w:pStyle w:val="ListParagraph"/>
        <w:numPr>
          <w:ilvl w:val="0"/>
          <w:numId w:val="14"/>
        </w:numPr>
        <w:shd w:val="clear" w:color="auto" w:fill="FFFFFF"/>
        <w:ind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D16DB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DDL commands are as follows,</w:t>
      </w:r>
      <w:r w:rsidRPr="00D16DB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br/>
        <w:t>1. SELECT</w:t>
      </w:r>
      <w:r w:rsidRPr="00D16DB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br/>
        <w:t>2. INSERT</w:t>
      </w:r>
      <w:r w:rsidRPr="00D16DB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br/>
        <w:t>3.</w:t>
      </w:r>
      <w:r w:rsidR="00AC7FE7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 UPDATE</w:t>
      </w:r>
      <w:r w:rsidR="00AC7FE7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br/>
        <w:t>4. DELETE</w:t>
      </w:r>
    </w:p>
    <w:p w:rsidR="00F32A37" w:rsidRDefault="00AC7FE7" w:rsidP="00F32A37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[B16]   </w:t>
      </w:r>
      <w:r w:rsidR="00F32A37" w:rsidRPr="00F32A37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What is Database </w:t>
      </w:r>
      <w:r w:rsidR="00FE0720" w:rsidRPr="00F32A37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transaction? </w:t>
      </w:r>
    </w:p>
    <w:p w:rsidR="003904C2" w:rsidRPr="003904C2" w:rsidRDefault="003904C2" w:rsidP="00622769">
      <w:pPr>
        <w:pStyle w:val="ListParagraph"/>
        <w:numPr>
          <w:ilvl w:val="0"/>
          <w:numId w:val="15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Database Transaction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is a logical unit of processing in a DBMS which entails one or more database access operation. In a nutshell, database transactions represent real-world events of any enterprise.</w:t>
      </w:r>
    </w:p>
    <w:p w:rsidR="003904C2" w:rsidRPr="003904C2" w:rsidRDefault="003904C2" w:rsidP="00622769">
      <w:pPr>
        <w:pStyle w:val="ListParagraph"/>
        <w:numPr>
          <w:ilvl w:val="0"/>
          <w:numId w:val="15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All types of database access operation which are held between the beginning and end transaction statements are considered as a single logical transaction in DBMS. </w:t>
      </w:r>
    </w:p>
    <w:p w:rsidR="003904C2" w:rsidRDefault="003904C2" w:rsidP="003904C2">
      <w:pPr>
        <w:pStyle w:val="ListParagraph"/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EC55ED" w:rsidRDefault="00EC55ED" w:rsidP="003904C2">
      <w:pPr>
        <w:pStyle w:val="ListParagraph"/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EC55ED" w:rsidRPr="003904C2" w:rsidRDefault="00EC55ED" w:rsidP="003904C2">
      <w:pPr>
        <w:pStyle w:val="ListParagraph"/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3904C2" w:rsidRPr="0069291D" w:rsidRDefault="003904C2" w:rsidP="003904C2">
      <w:pPr>
        <w:pStyle w:val="Default"/>
        <w:pBdr>
          <w:bottom w:val="single" w:sz="6" w:space="1" w:color="auto"/>
        </w:pBdr>
        <w:rPr>
          <w:b/>
          <w:sz w:val="28"/>
          <w:szCs w:val="28"/>
        </w:rPr>
      </w:pPr>
      <w:r w:rsidRPr="0069291D">
        <w:rPr>
          <w:b/>
        </w:rPr>
        <w:t>[</w:t>
      </w:r>
      <w:r w:rsidR="0069291D" w:rsidRPr="0069291D">
        <w:rPr>
          <w:b/>
          <w:sz w:val="28"/>
          <w:szCs w:val="28"/>
        </w:rPr>
        <w:t>B17]</w:t>
      </w:r>
      <w:r w:rsidRPr="0069291D">
        <w:rPr>
          <w:b/>
          <w:sz w:val="28"/>
          <w:szCs w:val="28"/>
        </w:rPr>
        <w:t xml:space="preserve"> What is Store Procedure in </w:t>
      </w:r>
      <w:r w:rsidR="0069291D" w:rsidRPr="0069291D">
        <w:rPr>
          <w:b/>
          <w:sz w:val="28"/>
          <w:szCs w:val="28"/>
        </w:rPr>
        <w:t xml:space="preserve">Database? </w:t>
      </w:r>
    </w:p>
    <w:p w:rsidR="003904C2" w:rsidRPr="003904C2" w:rsidRDefault="003904C2" w:rsidP="003904C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Please refer the answer of [B7]</w:t>
      </w:r>
    </w:p>
    <w:p w:rsidR="003904C2" w:rsidRDefault="003904C2" w:rsidP="00D16DB4">
      <w:pPr>
        <w:rPr>
          <w:rFonts w:ascii="Times New Roman" w:hAnsi="Times New Roman" w:cs="Times New Roman"/>
          <w:i/>
        </w:rPr>
      </w:pPr>
    </w:p>
    <w:p w:rsidR="00EC55ED" w:rsidRDefault="00EC55ED" w:rsidP="00D16DB4">
      <w:pPr>
        <w:rPr>
          <w:rFonts w:ascii="Times New Roman" w:hAnsi="Times New Roman" w:cs="Times New Roman"/>
          <w:i/>
        </w:rPr>
      </w:pPr>
    </w:p>
    <w:p w:rsidR="00EC55ED" w:rsidRDefault="00EC55ED" w:rsidP="00D16DB4">
      <w:pPr>
        <w:rPr>
          <w:rFonts w:ascii="Times New Roman" w:hAnsi="Times New Roman" w:cs="Times New Roman"/>
          <w:i/>
        </w:rPr>
      </w:pPr>
    </w:p>
    <w:p w:rsidR="00EC55ED" w:rsidRPr="00D16DB4" w:rsidRDefault="00EC55ED" w:rsidP="00D16DB4">
      <w:pPr>
        <w:rPr>
          <w:rFonts w:ascii="Times New Roman" w:hAnsi="Times New Roman" w:cs="Times New Roman"/>
          <w:i/>
        </w:rPr>
      </w:pPr>
    </w:p>
    <w:p w:rsidR="00EC55ED" w:rsidRDefault="00EC55ED" w:rsidP="00EC55ED">
      <w:pPr>
        <w:pStyle w:val="Default"/>
        <w:rPr>
          <w:sz w:val="28"/>
          <w:szCs w:val="28"/>
        </w:rPr>
      </w:pPr>
      <w:r w:rsidRPr="00EC55ED">
        <w:rPr>
          <w:b/>
          <w:sz w:val="28"/>
          <w:szCs w:val="28"/>
        </w:rPr>
        <w:t>[B19] What do you understood by Data Independence in Database?</w:t>
      </w:r>
    </w:p>
    <w:p w:rsidR="0069291D" w:rsidRDefault="00EC55ED" w:rsidP="00EC55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  <w:r w:rsidRPr="00EC55ED">
        <w:rPr>
          <w:sz w:val="28"/>
          <w:szCs w:val="28"/>
        </w:rPr>
        <w:t xml:space="preserve"> </w:t>
      </w:r>
    </w:p>
    <w:p w:rsidR="00EC55ED" w:rsidRPr="00EC55ED" w:rsidRDefault="00EC55ED" w:rsidP="00EC55ED">
      <w:pPr>
        <w:pStyle w:val="Default"/>
        <w:rPr>
          <w:sz w:val="28"/>
          <w:szCs w:val="28"/>
        </w:rPr>
      </w:pPr>
    </w:p>
    <w:p w:rsidR="0069291D" w:rsidRPr="00EC55ED" w:rsidRDefault="00EC55ED" w:rsidP="00622769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EC55ED">
        <w:rPr>
          <w:color w:val="222222"/>
          <w:sz w:val="28"/>
          <w:szCs w:val="28"/>
          <w:shd w:val="clear" w:color="auto" w:fill="FFFFFF"/>
        </w:rPr>
        <w:t>Data Independence is defined as a property of DBMS, It is helps you to change the Database schema at one level of a database system without requiring to change the schema at the next higher level. </w:t>
      </w:r>
    </w:p>
    <w:p w:rsidR="00EC55ED" w:rsidRPr="00EC55ED" w:rsidRDefault="00EC55ED" w:rsidP="00622769">
      <w:pPr>
        <w:pStyle w:val="Default"/>
        <w:numPr>
          <w:ilvl w:val="0"/>
          <w:numId w:val="16"/>
        </w:numPr>
        <w:rPr>
          <w:sz w:val="28"/>
          <w:szCs w:val="28"/>
        </w:rPr>
      </w:pPr>
    </w:p>
    <w:p w:rsidR="007A1E2F" w:rsidRPr="00EC55ED" w:rsidRDefault="00EC55ED" w:rsidP="006227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EC55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 independence helps you to keep data separated from all programs that make use of it.</w:t>
      </w:r>
    </w:p>
    <w:p w:rsidR="00EC55ED" w:rsidRDefault="00EC55ED" w:rsidP="00EC55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C55ED" w:rsidRPr="00EC55ED" w:rsidRDefault="00EC55ED" w:rsidP="00EC55ED">
      <w:pPr>
        <w:rPr>
          <w:rFonts w:ascii="Times New Roman" w:hAnsi="Times New Roman" w:cs="Times New Roman"/>
          <w:b/>
          <w:sz w:val="28"/>
          <w:szCs w:val="28"/>
        </w:rPr>
      </w:pPr>
    </w:p>
    <w:p w:rsidR="00EC55ED" w:rsidRDefault="00EC55ED" w:rsidP="00EC55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C55ED" w:rsidRPr="00EC55ED" w:rsidRDefault="00EC55ED" w:rsidP="00EC55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C55ED" w:rsidRPr="00EC55ED" w:rsidRDefault="00EC55ED" w:rsidP="00EC55E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  <w:lang w:val="en-IN"/>
        </w:rPr>
      </w:pPr>
      <w:r w:rsidRPr="00EC55ED">
        <w:rPr>
          <w:rFonts w:ascii="Times New Roman" w:hAnsi="Times New Roman" w:cs="Times New Roman"/>
          <w:b/>
          <w:color w:val="000000"/>
          <w:sz w:val="32"/>
          <w:szCs w:val="32"/>
          <w:lang w:val="en-IN"/>
        </w:rPr>
        <w:t>[B20] What are the name of the different data models that are available for database systems?</w:t>
      </w:r>
    </w:p>
    <w:p w:rsidR="00EC55ED" w:rsidRPr="00EC55ED" w:rsidRDefault="00EC55ED" w:rsidP="00EC55E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  <w:lang w:val="en-IN"/>
        </w:rPr>
      </w:pPr>
      <w:r w:rsidRPr="00EC55ED">
        <w:rPr>
          <w:rFonts w:ascii="Times New Roman" w:hAnsi="Times New Roman" w:cs="Times New Roman"/>
          <w:b/>
          <w:color w:val="000000"/>
          <w:sz w:val="32"/>
          <w:szCs w:val="32"/>
          <w:lang w:val="en-IN"/>
        </w:rPr>
        <w:t xml:space="preserve"> 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Hierarchical database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Relational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Network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Object-oriented database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Entity-relationship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Document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Entity-attribute-value model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Star schema</w:t>
      </w:r>
    </w:p>
    <w:p w:rsidR="00EC55ED" w:rsidRPr="00EC55ED" w:rsidRDefault="00EC55ED" w:rsidP="00622769">
      <w:pPr>
        <w:numPr>
          <w:ilvl w:val="0"/>
          <w:numId w:val="18"/>
        </w:numPr>
        <w:spacing w:after="240"/>
        <w:ind w:left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 w:rsidRPr="00EC55ED"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The object-relational model, which combines the two that make up its name</w:t>
      </w:r>
    </w:p>
    <w:p w:rsidR="00EC55ED" w:rsidRDefault="00EC55ED" w:rsidP="00EC55ED">
      <w:pPr>
        <w:spacing w:after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</w:p>
    <w:p w:rsidR="00EC55ED" w:rsidRDefault="00EC55ED" w:rsidP="00EC55ED">
      <w:pPr>
        <w:spacing w:after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</w:p>
    <w:p w:rsidR="00EC55ED" w:rsidRDefault="00EC55ED" w:rsidP="00EC55ED">
      <w:pPr>
        <w:spacing w:after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</w:p>
    <w:p w:rsidR="00EC55ED" w:rsidRPr="00EC55ED" w:rsidRDefault="00EC55ED" w:rsidP="00EC55ED">
      <w:pPr>
        <w:spacing w:after="240"/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82C33"/>
          <w:sz w:val="28"/>
          <w:szCs w:val="28"/>
          <w:lang w:val="en-IN" w:eastAsia="en-IN"/>
        </w:rPr>
        <w:t>-------------------------------THE END -------------------------------</w:t>
      </w:r>
    </w:p>
    <w:sectPr w:rsidR="00EC55ED" w:rsidRPr="00EC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E64" w:rsidRDefault="00AA1E64" w:rsidP="0073126F">
      <w:r>
        <w:separator/>
      </w:r>
    </w:p>
  </w:endnote>
  <w:endnote w:type="continuationSeparator" w:id="0">
    <w:p w:rsidR="00AA1E64" w:rsidRDefault="00AA1E64" w:rsidP="0073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E64" w:rsidRDefault="00AA1E64" w:rsidP="0073126F">
      <w:r>
        <w:separator/>
      </w:r>
    </w:p>
  </w:footnote>
  <w:footnote w:type="continuationSeparator" w:id="0">
    <w:p w:rsidR="00AA1E64" w:rsidRDefault="00AA1E64" w:rsidP="00731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E8E"/>
    <w:multiLevelType w:val="hybridMultilevel"/>
    <w:tmpl w:val="31B2E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561A"/>
    <w:multiLevelType w:val="multilevel"/>
    <w:tmpl w:val="B58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B3CDF"/>
    <w:multiLevelType w:val="hybridMultilevel"/>
    <w:tmpl w:val="CDEC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6291"/>
    <w:multiLevelType w:val="hybridMultilevel"/>
    <w:tmpl w:val="72025186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4">
    <w:nsid w:val="360F0E60"/>
    <w:multiLevelType w:val="multilevel"/>
    <w:tmpl w:val="5B228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64F245A"/>
    <w:multiLevelType w:val="hybridMultilevel"/>
    <w:tmpl w:val="89E82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C47E8"/>
    <w:multiLevelType w:val="hybridMultilevel"/>
    <w:tmpl w:val="9BCEC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1039A"/>
    <w:multiLevelType w:val="hybridMultilevel"/>
    <w:tmpl w:val="B93A8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4731D"/>
    <w:multiLevelType w:val="hybridMultilevel"/>
    <w:tmpl w:val="F6941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2005F"/>
    <w:multiLevelType w:val="hybridMultilevel"/>
    <w:tmpl w:val="1D6AA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05334"/>
    <w:multiLevelType w:val="hybridMultilevel"/>
    <w:tmpl w:val="5860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3321E"/>
    <w:multiLevelType w:val="hybridMultilevel"/>
    <w:tmpl w:val="D61CB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230E6"/>
    <w:multiLevelType w:val="hybridMultilevel"/>
    <w:tmpl w:val="5A5E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81A39"/>
    <w:multiLevelType w:val="hybridMultilevel"/>
    <w:tmpl w:val="8658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195D0D"/>
    <w:multiLevelType w:val="hybridMultilevel"/>
    <w:tmpl w:val="14FA3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C3225"/>
    <w:multiLevelType w:val="hybridMultilevel"/>
    <w:tmpl w:val="D34C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175C8"/>
    <w:multiLevelType w:val="hybridMultilevel"/>
    <w:tmpl w:val="840C1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B63CC"/>
    <w:multiLevelType w:val="hybridMultilevel"/>
    <w:tmpl w:val="A94A0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E20B8"/>
    <w:multiLevelType w:val="hybridMultilevel"/>
    <w:tmpl w:val="D4127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F3D53"/>
    <w:multiLevelType w:val="hybridMultilevel"/>
    <w:tmpl w:val="8D9C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F60253"/>
    <w:multiLevelType w:val="multilevel"/>
    <w:tmpl w:val="8EA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1429ED"/>
    <w:multiLevelType w:val="hybridMultilevel"/>
    <w:tmpl w:val="381E50A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4"/>
  </w:num>
  <w:num w:numId="5">
    <w:abstractNumId w:val="15"/>
  </w:num>
  <w:num w:numId="6">
    <w:abstractNumId w:val="11"/>
  </w:num>
  <w:num w:numId="7">
    <w:abstractNumId w:val="10"/>
  </w:num>
  <w:num w:numId="8">
    <w:abstractNumId w:val="8"/>
  </w:num>
  <w:num w:numId="9">
    <w:abstractNumId w:val="18"/>
  </w:num>
  <w:num w:numId="10">
    <w:abstractNumId w:val="12"/>
  </w:num>
  <w:num w:numId="11">
    <w:abstractNumId w:val="6"/>
  </w:num>
  <w:num w:numId="12">
    <w:abstractNumId w:val="13"/>
  </w:num>
  <w:num w:numId="13">
    <w:abstractNumId w:val="5"/>
  </w:num>
  <w:num w:numId="14">
    <w:abstractNumId w:val="20"/>
  </w:num>
  <w:num w:numId="15">
    <w:abstractNumId w:val="16"/>
  </w:num>
  <w:num w:numId="16">
    <w:abstractNumId w:val="0"/>
  </w:num>
  <w:num w:numId="17">
    <w:abstractNumId w:val="7"/>
  </w:num>
  <w:num w:numId="18">
    <w:abstractNumId w:val="1"/>
  </w:num>
  <w:num w:numId="19">
    <w:abstractNumId w:val="17"/>
  </w:num>
  <w:num w:numId="20">
    <w:abstractNumId w:val="3"/>
  </w:num>
  <w:num w:numId="21">
    <w:abstractNumId w:val="21"/>
  </w:num>
  <w:num w:numId="22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6F"/>
    <w:rsid w:val="00005563"/>
    <w:rsid w:val="000833A5"/>
    <w:rsid w:val="000A0A8D"/>
    <w:rsid w:val="00161AD7"/>
    <w:rsid w:val="001A4379"/>
    <w:rsid w:val="001F28F7"/>
    <w:rsid w:val="00210F05"/>
    <w:rsid w:val="002332E0"/>
    <w:rsid w:val="002D67EC"/>
    <w:rsid w:val="002D7B75"/>
    <w:rsid w:val="00307933"/>
    <w:rsid w:val="00346072"/>
    <w:rsid w:val="003904C2"/>
    <w:rsid w:val="0040156A"/>
    <w:rsid w:val="00475B6C"/>
    <w:rsid w:val="005A4117"/>
    <w:rsid w:val="00622769"/>
    <w:rsid w:val="00645252"/>
    <w:rsid w:val="00653BA0"/>
    <w:rsid w:val="0069291D"/>
    <w:rsid w:val="006A6137"/>
    <w:rsid w:val="006D3D74"/>
    <w:rsid w:val="006D7933"/>
    <w:rsid w:val="007149A1"/>
    <w:rsid w:val="0073126F"/>
    <w:rsid w:val="00793D56"/>
    <w:rsid w:val="007A1E2F"/>
    <w:rsid w:val="007C2CC6"/>
    <w:rsid w:val="00830B8C"/>
    <w:rsid w:val="0083569A"/>
    <w:rsid w:val="008B4D03"/>
    <w:rsid w:val="008C4298"/>
    <w:rsid w:val="008D28C0"/>
    <w:rsid w:val="009037B2"/>
    <w:rsid w:val="00930454"/>
    <w:rsid w:val="00947C1C"/>
    <w:rsid w:val="009C1C14"/>
    <w:rsid w:val="00A42697"/>
    <w:rsid w:val="00A9204E"/>
    <w:rsid w:val="00AA1E64"/>
    <w:rsid w:val="00AB143A"/>
    <w:rsid w:val="00AB7EF1"/>
    <w:rsid w:val="00AC7FE7"/>
    <w:rsid w:val="00AF199A"/>
    <w:rsid w:val="00B925CD"/>
    <w:rsid w:val="00BC43F1"/>
    <w:rsid w:val="00BD4403"/>
    <w:rsid w:val="00C354A0"/>
    <w:rsid w:val="00D047DC"/>
    <w:rsid w:val="00D16DB4"/>
    <w:rsid w:val="00D571AD"/>
    <w:rsid w:val="00DD0EB7"/>
    <w:rsid w:val="00E044C2"/>
    <w:rsid w:val="00E62B9D"/>
    <w:rsid w:val="00E87B39"/>
    <w:rsid w:val="00E967FF"/>
    <w:rsid w:val="00EC55ED"/>
    <w:rsid w:val="00F32095"/>
    <w:rsid w:val="00F32A37"/>
    <w:rsid w:val="00F814FA"/>
    <w:rsid w:val="00F97D87"/>
    <w:rsid w:val="00FE006F"/>
    <w:rsid w:val="00FE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B4AD1-162F-4301-809B-C8758526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7312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eyword">
    <w:name w:val="keyword"/>
    <w:basedOn w:val="DefaultParagraphFont"/>
    <w:rsid w:val="0073126F"/>
  </w:style>
  <w:style w:type="character" w:customStyle="1" w:styleId="string">
    <w:name w:val="string"/>
    <w:basedOn w:val="DefaultParagraphFont"/>
    <w:rsid w:val="0073126F"/>
  </w:style>
  <w:style w:type="character" w:customStyle="1" w:styleId="token">
    <w:name w:val="token"/>
    <w:basedOn w:val="DefaultParagraphFont"/>
    <w:rsid w:val="00B925CD"/>
  </w:style>
  <w:style w:type="paragraph" w:styleId="NormalWeb">
    <w:name w:val="Normal (Web)"/>
    <w:basedOn w:val="Normal"/>
    <w:uiPriority w:val="99"/>
    <w:semiHidden/>
    <w:unhideWhenUsed/>
    <w:rsid w:val="00FE00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2D7B75"/>
    <w:pPr>
      <w:ind w:left="720"/>
      <w:contextualSpacing/>
    </w:pPr>
  </w:style>
  <w:style w:type="character" w:customStyle="1" w:styleId="hljs-keyword">
    <w:name w:val="hljs-keyword"/>
    <w:basedOn w:val="DefaultParagraphFont"/>
    <w:rsid w:val="005A4117"/>
  </w:style>
  <w:style w:type="table" w:styleId="TableGrid">
    <w:name w:val="Table Grid"/>
    <w:basedOn w:val="TableNormal"/>
    <w:uiPriority w:val="39"/>
    <w:rsid w:val="0030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archsqlserver.techtarget.com/definition/flat-fi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chtarget.com/searchdatamanagement/definition/dat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012AFF8-CAED-4989-9868-4AC55056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7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6</cp:revision>
  <dcterms:created xsi:type="dcterms:W3CDTF">2022-06-19T10:09:00Z</dcterms:created>
  <dcterms:modified xsi:type="dcterms:W3CDTF">2022-06-19T10:32:00Z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